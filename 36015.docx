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AA3" w:rsidRPr="006F6AA3" w:rsidRDefault="00F404E4" w:rsidP="00F404E4">
      <w:pPr>
        <w:rPr>
          <w:rFonts w:cs="Calibri"/>
          <w:b/>
          <w:color w:val="373737"/>
          <w:sz w:val="28"/>
          <w:szCs w:val="28"/>
        </w:rPr>
      </w:pPr>
      <w:r>
        <w:rPr>
          <w:rFonts w:asciiTheme="minorHAnsi" w:hAnsiTheme="minorHAnsi" w:cstheme="minorHAnsi"/>
          <w:color w:val="373737"/>
          <w:sz w:val="28"/>
          <w:szCs w:val="28"/>
        </w:rPr>
        <w:t>This</w:t>
      </w:r>
      <w:r w:rsidRPr="00F404E4">
        <w:rPr>
          <w:rFonts w:cs="Calibri"/>
          <w:color w:val="373737"/>
          <w:sz w:val="28"/>
          <w:szCs w:val="28"/>
        </w:rPr>
        <w:t xml:space="preserve"> project is beneficial for college students, various companies visiting the campus for recruitment and even the college placement officer</w:t>
      </w:r>
      <w:r w:rsidR="00CB5B72">
        <w:rPr>
          <w:rFonts w:asciiTheme="minorHAnsi" w:hAnsiTheme="minorHAnsi" w:cstheme="minorHAnsi"/>
          <w:color w:val="373737"/>
          <w:sz w:val="28"/>
          <w:szCs w:val="28"/>
        </w:rPr>
        <w:t xml:space="preserve"> (H.R.). This website </w:t>
      </w:r>
      <w:r w:rsidRPr="00F404E4">
        <w:rPr>
          <w:rFonts w:cs="Calibri"/>
          <w:color w:val="373737"/>
          <w:sz w:val="28"/>
          <w:szCs w:val="28"/>
        </w:rPr>
        <w:t>allows the students to create their profiles and upload all their</w:t>
      </w:r>
      <w:r w:rsidR="00E43E14">
        <w:rPr>
          <w:rFonts w:asciiTheme="minorHAnsi" w:hAnsiTheme="minorHAnsi" w:cstheme="minorHAnsi"/>
          <w:color w:val="373737"/>
          <w:sz w:val="28"/>
          <w:szCs w:val="28"/>
        </w:rPr>
        <w:t xml:space="preserve"> details including their marks into this website</w:t>
      </w:r>
      <w:r w:rsidRPr="00F404E4">
        <w:rPr>
          <w:rFonts w:cs="Calibri"/>
          <w:color w:val="373737"/>
          <w:sz w:val="28"/>
          <w:szCs w:val="28"/>
        </w:rPr>
        <w:t xml:space="preserve">. The admin can check each student details and can remove faulty accounts. The system also consists of a company login where various </w:t>
      </w:r>
      <w:r w:rsidRPr="00F404E4">
        <w:rPr>
          <w:rFonts w:asciiTheme="minorHAnsi" w:hAnsiTheme="minorHAnsi" w:cstheme="minorHAnsi"/>
          <w:color w:val="373737"/>
          <w:sz w:val="28"/>
          <w:szCs w:val="28"/>
        </w:rPr>
        <w:t>companies</w:t>
      </w:r>
      <w:r w:rsidRPr="00F404E4">
        <w:rPr>
          <w:rFonts w:cs="Calibri"/>
          <w:color w:val="373737"/>
          <w:sz w:val="28"/>
          <w:szCs w:val="28"/>
        </w:rPr>
        <w:t xml:space="preserve"> visiting the college can view a list of students in that college and 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p>
    <w:p w:rsidR="00F404E4" w:rsidRPr="00013BCF" w:rsidRDefault="00F404E4" w:rsidP="00F404E4">
      <w:pPr>
        <w:rPr>
          <w:rFonts w:ascii="Arial" w:hAnsi="Arial" w:cs="Arial"/>
          <w:color w:val="373737"/>
          <w:sz w:val="36"/>
          <w:szCs w:val="36"/>
        </w:rPr>
      </w:pPr>
      <w:r w:rsidRPr="00013BCF">
        <w:rPr>
          <w:rFonts w:ascii="Arial" w:hAnsi="Arial" w:cs="Arial"/>
          <w:b/>
          <w:color w:val="373737"/>
          <w:sz w:val="36"/>
          <w:szCs w:val="36"/>
        </w:rPr>
        <w:t>Modules:</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Admin Login</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Student Login</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Company Login</w:t>
      </w:r>
    </w:p>
    <w:p w:rsidR="00E43E14" w:rsidRDefault="00E43E1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Notification bar</w:t>
      </w:r>
    </w:p>
    <w:p w:rsidR="00EA627B" w:rsidRPr="00013BCF" w:rsidRDefault="00EA627B" w:rsidP="00F404E4">
      <w:pPr>
        <w:pStyle w:val="ListParagraph"/>
        <w:numPr>
          <w:ilvl w:val="0"/>
          <w:numId w:val="1"/>
        </w:numPr>
        <w:rPr>
          <w:rFonts w:asciiTheme="minorHAnsi" w:hAnsiTheme="minorHAnsi" w:cstheme="minorHAnsi"/>
          <w:color w:val="373737"/>
          <w:sz w:val="28"/>
          <w:szCs w:val="28"/>
        </w:rPr>
      </w:pPr>
      <w:r>
        <w:rPr>
          <w:rFonts w:asciiTheme="minorHAnsi" w:hAnsiTheme="minorHAnsi" w:cstheme="minorHAnsi"/>
          <w:color w:val="373737"/>
          <w:sz w:val="28"/>
          <w:szCs w:val="28"/>
        </w:rPr>
        <w:t>Check point menu</w:t>
      </w:r>
    </w:p>
    <w:p w:rsidR="00E43E14" w:rsidRPr="00013BCF" w:rsidRDefault="00E43E1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Top project of the month(approved by technical faculty)</w:t>
      </w:r>
    </w:p>
    <w:p w:rsidR="00E43E14" w:rsidRPr="00013BCF" w:rsidRDefault="00E43E1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 xml:space="preserve">Student’s can also post their project’s </w:t>
      </w:r>
      <w:r w:rsidR="00C15DD4" w:rsidRPr="00013BCF">
        <w:rPr>
          <w:rFonts w:asciiTheme="minorHAnsi" w:hAnsiTheme="minorHAnsi" w:cstheme="minorHAnsi"/>
          <w:color w:val="373737"/>
          <w:sz w:val="28"/>
          <w:szCs w:val="28"/>
        </w:rPr>
        <w:t xml:space="preserve">in </w:t>
      </w:r>
      <w:r w:rsidRPr="00013BCF">
        <w:rPr>
          <w:rFonts w:asciiTheme="minorHAnsi" w:hAnsiTheme="minorHAnsi" w:cstheme="minorHAnsi"/>
          <w:color w:val="373737"/>
          <w:sz w:val="28"/>
          <w:szCs w:val="28"/>
        </w:rPr>
        <w:t>(video’s or link format)</w:t>
      </w:r>
    </w:p>
    <w:p w:rsidR="00E43E14" w:rsidRPr="00013BCF" w:rsidRDefault="00DC77C0"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 xml:space="preserve">Company can also sort all the respective student based upon their criteria of eligibility such as :- Marks, branch, year of student getting graduated in, also any other constrain provided by the company </w:t>
      </w:r>
    </w:p>
    <w:p w:rsidR="00D31471" w:rsidRPr="00013BCF" w:rsidRDefault="00D31471"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There will be also many internship option provided to students based upon there year of perceiving</w:t>
      </w:r>
    </w:p>
    <w:p w:rsidR="00D31471" w:rsidRPr="00013BCF" w:rsidRDefault="00D31471"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 xml:space="preserve">Respective of company’s placement  criteria there will be notes, video’s ,lecture provided to the student who has applied for the job of that specific company </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Company can view student data</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Student can view company</w:t>
      </w:r>
      <w:r w:rsidR="00DC77C0" w:rsidRPr="00013BCF">
        <w:rPr>
          <w:rFonts w:asciiTheme="minorHAnsi" w:hAnsiTheme="minorHAnsi" w:cstheme="minorHAnsi"/>
          <w:color w:val="373737"/>
          <w:sz w:val="28"/>
          <w:szCs w:val="28"/>
        </w:rPr>
        <w:t>’s notice’s (eligibility criteria)</w:t>
      </w:r>
    </w:p>
    <w:p w:rsidR="00F404E4"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Admin dashboard has overall functional rights</w:t>
      </w:r>
    </w:p>
    <w:p w:rsidR="004D1FE8" w:rsidRPr="00013BCF" w:rsidRDefault="004D1FE8"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Appropriate data processing and handling</w:t>
      </w:r>
    </w:p>
    <w:p w:rsidR="00F404E4" w:rsidRPr="00013BCF" w:rsidRDefault="00F404E4" w:rsidP="004D1FE8">
      <w:pPr>
        <w:pStyle w:val="ListParagraph"/>
        <w:rPr>
          <w:rFonts w:asciiTheme="minorHAnsi" w:hAnsiTheme="minorHAnsi" w:cstheme="minorHAnsi"/>
          <w:color w:val="373737"/>
        </w:rPr>
      </w:pPr>
    </w:p>
    <w:p w:rsidR="00F404E4" w:rsidRDefault="00F404E4" w:rsidP="00F404E4">
      <w:pPr>
        <w:rPr>
          <w:rFonts w:ascii="Arial" w:hAnsi="Arial" w:cs="Arial"/>
          <w:color w:val="373737"/>
        </w:rPr>
      </w:pPr>
    </w:p>
    <w:p w:rsidR="00F404E4" w:rsidRPr="00013BCF" w:rsidRDefault="00F404E4" w:rsidP="00F404E4">
      <w:pPr>
        <w:rPr>
          <w:rFonts w:ascii="Arial" w:hAnsi="Arial" w:cs="Arial"/>
          <w:b/>
          <w:bCs/>
          <w:color w:val="373737"/>
          <w:sz w:val="36"/>
          <w:szCs w:val="36"/>
        </w:rPr>
      </w:pPr>
      <w:r w:rsidRPr="00013BCF">
        <w:rPr>
          <w:rFonts w:ascii="Arial" w:hAnsi="Arial" w:cs="Arial"/>
          <w:b/>
          <w:bCs/>
          <w:color w:val="373737"/>
          <w:sz w:val="36"/>
          <w:szCs w:val="36"/>
        </w:rPr>
        <w:t>Key features:</w:t>
      </w:r>
    </w:p>
    <w:p w:rsidR="00F404E4" w:rsidRDefault="006F6AA3" w:rsidP="00C15DD4">
      <w:pPr>
        <w:pStyle w:val="ListParagraph"/>
        <w:numPr>
          <w:ilvl w:val="0"/>
          <w:numId w:val="4"/>
        </w:numPr>
        <w:jc w:val="both"/>
        <w:rPr>
          <w:b/>
          <w:sz w:val="32"/>
          <w:szCs w:val="24"/>
        </w:rPr>
      </w:pPr>
      <w:r>
        <w:rPr>
          <w:b/>
          <w:sz w:val="32"/>
          <w:szCs w:val="24"/>
        </w:rPr>
        <w:t>Admin:</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Attracts many companies</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Increase in recruitment %</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Quicker placements</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Reduced burden on placement committee</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Faculty and students satisfaction</w:t>
      </w:r>
    </w:p>
    <w:p w:rsidR="00F404E4" w:rsidRDefault="007E159A" w:rsidP="00C15DD4">
      <w:pPr>
        <w:pStyle w:val="ListParagraph"/>
        <w:numPr>
          <w:ilvl w:val="0"/>
          <w:numId w:val="4"/>
        </w:numPr>
        <w:jc w:val="both"/>
        <w:rPr>
          <w:b/>
          <w:sz w:val="32"/>
          <w:szCs w:val="24"/>
        </w:rPr>
      </w:pPr>
      <w:r>
        <w:rPr>
          <w:b/>
          <w:sz w:val="32"/>
          <w:szCs w:val="24"/>
        </w:rPr>
        <w:t>Company</w:t>
      </w:r>
      <w:r w:rsidR="006F6AA3">
        <w:rPr>
          <w:b/>
          <w:sz w:val="32"/>
          <w:szCs w:val="24"/>
        </w:rPr>
        <w:t>:</w:t>
      </w:r>
    </w:p>
    <w:p w:rsidR="006F6AA3" w:rsidRPr="00013BCF" w:rsidRDefault="006F6AA3"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List of eligible candidate for the placement</w:t>
      </w:r>
    </w:p>
    <w:p w:rsidR="006F6AA3" w:rsidRPr="00013BCF" w:rsidRDefault="006F6AA3"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Preparation hints for the students appearing in the process</w:t>
      </w:r>
    </w:p>
    <w:p w:rsidR="006F6AA3" w:rsidRPr="00013BCF" w:rsidRDefault="006F6AA3"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Guide students to develop key skills mentioned in the job profile.</w:t>
      </w:r>
    </w:p>
    <w:p w:rsidR="00C15DD4" w:rsidRPr="00013BCF" w:rsidRDefault="00C15DD4"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Enhance career planning knowledge.</w:t>
      </w:r>
    </w:p>
    <w:p w:rsidR="00C15DD4" w:rsidRPr="00013BCF" w:rsidRDefault="00C15DD4"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Uploading list of the student who can be eligible for the process</w:t>
      </w:r>
    </w:p>
    <w:p w:rsidR="00C15DD4" w:rsidRPr="00C15DD4" w:rsidRDefault="00C15DD4" w:rsidP="00C15DD4">
      <w:pPr>
        <w:pStyle w:val="ListParagraph"/>
        <w:numPr>
          <w:ilvl w:val="0"/>
          <w:numId w:val="4"/>
        </w:numPr>
        <w:jc w:val="both"/>
        <w:rPr>
          <w:b/>
          <w:sz w:val="32"/>
          <w:szCs w:val="32"/>
        </w:rPr>
      </w:pPr>
      <w:r w:rsidRPr="00C15DD4">
        <w:rPr>
          <w:b/>
          <w:sz w:val="32"/>
          <w:szCs w:val="32"/>
        </w:rPr>
        <w:t>Student:</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Quick Placement</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Well prepared for the campus interview</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Large job opportunities</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Improving the key skills mention by the company</w:t>
      </w:r>
    </w:p>
    <w:p w:rsidR="00CC6815" w:rsidRPr="00CC6815" w:rsidRDefault="00C15DD4" w:rsidP="00C15DD4">
      <w:pPr>
        <w:pStyle w:val="ListParagraph"/>
        <w:numPr>
          <w:ilvl w:val="0"/>
          <w:numId w:val="12"/>
        </w:numPr>
        <w:rPr>
          <w:b/>
          <w:sz w:val="24"/>
          <w:szCs w:val="24"/>
        </w:rPr>
      </w:pPr>
      <w:r w:rsidRPr="00013BCF">
        <w:rPr>
          <w:rFonts w:asciiTheme="minorHAnsi" w:hAnsiTheme="minorHAnsi" w:cstheme="minorHAnsi"/>
          <w:color w:val="333333"/>
          <w:sz w:val="28"/>
          <w:szCs w:val="28"/>
          <w:shd w:val="clear" w:color="auto" w:fill="FFFFFF"/>
        </w:rPr>
        <w:t>Guidance by the faculty members</w:t>
      </w:r>
    </w:p>
    <w:p w:rsidR="00C15DD4" w:rsidRPr="00C15DD4" w:rsidRDefault="00CC6815" w:rsidP="00C15DD4">
      <w:pPr>
        <w:pStyle w:val="ListParagraph"/>
        <w:numPr>
          <w:ilvl w:val="0"/>
          <w:numId w:val="12"/>
        </w:numPr>
        <w:rPr>
          <w:b/>
          <w:sz w:val="24"/>
          <w:szCs w:val="24"/>
        </w:rPr>
      </w:pPr>
      <w:r>
        <w:rPr>
          <w:rFonts w:asciiTheme="minorHAnsi" w:hAnsiTheme="minorHAnsi" w:cstheme="minorHAnsi"/>
          <w:color w:val="333333"/>
          <w:sz w:val="28"/>
          <w:szCs w:val="28"/>
          <w:shd w:val="clear" w:color="auto" w:fill="FFFFFF"/>
        </w:rPr>
        <w:t>Checkpoint for the courses done.</w:t>
      </w:r>
      <w:r w:rsidR="00C15DD4">
        <w:rPr>
          <w:rFonts w:ascii="Arial" w:hAnsi="Arial" w:cs="Arial"/>
          <w:color w:val="333333"/>
          <w:sz w:val="15"/>
          <w:szCs w:val="15"/>
        </w:rPr>
        <w:br/>
      </w:r>
      <w:r w:rsidR="00C15DD4">
        <w:rPr>
          <w:rFonts w:ascii="Arial" w:hAnsi="Arial" w:cs="Arial"/>
          <w:color w:val="333333"/>
          <w:sz w:val="15"/>
          <w:szCs w:val="15"/>
        </w:rPr>
        <w:br/>
      </w:r>
    </w:p>
    <w:p w:rsidR="00C15DD4" w:rsidRPr="006F6AA3" w:rsidRDefault="00C15DD4" w:rsidP="00C15DD4">
      <w:pPr>
        <w:pStyle w:val="ListParagraph"/>
        <w:ind w:left="2515"/>
        <w:rPr>
          <w:b/>
          <w:sz w:val="32"/>
          <w:szCs w:val="24"/>
        </w:rPr>
      </w:pPr>
    </w:p>
    <w:p w:rsidR="004D1FE8" w:rsidRDefault="004D1FE8" w:rsidP="005005D6">
      <w:pPr>
        <w:rPr>
          <w:b/>
          <w:sz w:val="36"/>
          <w:szCs w:val="36"/>
        </w:rPr>
      </w:pPr>
    </w:p>
    <w:p w:rsidR="004D1FE8" w:rsidRDefault="004D1FE8" w:rsidP="005005D6">
      <w:pPr>
        <w:rPr>
          <w:b/>
          <w:sz w:val="36"/>
          <w:szCs w:val="36"/>
        </w:rPr>
      </w:pPr>
    </w:p>
    <w:p w:rsidR="004D1FE8" w:rsidRDefault="004D1FE8" w:rsidP="005005D6">
      <w:pPr>
        <w:rPr>
          <w:b/>
          <w:sz w:val="36"/>
          <w:szCs w:val="36"/>
        </w:rPr>
      </w:pPr>
    </w:p>
    <w:p w:rsidR="00F404E4" w:rsidRPr="00013BCF" w:rsidRDefault="00F404E4" w:rsidP="005005D6">
      <w:pPr>
        <w:rPr>
          <w:b/>
          <w:sz w:val="36"/>
          <w:szCs w:val="36"/>
        </w:rPr>
      </w:pPr>
      <w:r w:rsidRPr="00013BCF">
        <w:rPr>
          <w:b/>
          <w:sz w:val="36"/>
          <w:szCs w:val="36"/>
        </w:rPr>
        <w:t>Advantages:</w:t>
      </w:r>
    </w:p>
    <w:p w:rsidR="00F404E4" w:rsidRPr="00F404E4" w:rsidRDefault="00F404E4" w:rsidP="00F404E4">
      <w:pPr>
        <w:pStyle w:val="ListParagraph"/>
        <w:numPr>
          <w:ilvl w:val="0"/>
          <w:numId w:val="2"/>
        </w:numPr>
        <w:rPr>
          <w:bCs/>
          <w:sz w:val="28"/>
          <w:szCs w:val="28"/>
        </w:rPr>
      </w:pPr>
      <w:r w:rsidRPr="00F404E4">
        <w:rPr>
          <w:bCs/>
          <w:sz w:val="28"/>
          <w:szCs w:val="28"/>
        </w:rPr>
        <w:t>There will be no need of putting up notice or emailing every student about the company coming in college. The students can keep updated themselves through this software.</w:t>
      </w:r>
    </w:p>
    <w:p w:rsidR="00F404E4" w:rsidRPr="00F404E4" w:rsidRDefault="00F404E4" w:rsidP="00F404E4">
      <w:pPr>
        <w:pStyle w:val="ListParagraph"/>
        <w:numPr>
          <w:ilvl w:val="0"/>
          <w:numId w:val="2"/>
        </w:numPr>
        <w:rPr>
          <w:bCs/>
          <w:sz w:val="28"/>
          <w:szCs w:val="28"/>
        </w:rPr>
      </w:pPr>
      <w:r w:rsidRPr="00F404E4">
        <w:rPr>
          <w:bCs/>
          <w:sz w:val="28"/>
          <w:szCs w:val="28"/>
        </w:rPr>
        <w:t>The company can view all students' detail and system can shortlist students according to their criteria instead of doing manually.</w:t>
      </w:r>
    </w:p>
    <w:p w:rsidR="00F404E4" w:rsidRPr="00F404E4" w:rsidRDefault="00F404E4" w:rsidP="00F404E4">
      <w:pPr>
        <w:pStyle w:val="ListParagraph"/>
        <w:numPr>
          <w:ilvl w:val="0"/>
          <w:numId w:val="2"/>
        </w:numPr>
        <w:rPr>
          <w:bCs/>
          <w:sz w:val="28"/>
          <w:szCs w:val="28"/>
        </w:rPr>
      </w:pPr>
      <w:r w:rsidRPr="00F404E4">
        <w:rPr>
          <w:bCs/>
          <w:sz w:val="28"/>
          <w:szCs w:val="28"/>
        </w:rPr>
        <w:t>There is admin login that can view and manage both students and company's account and also can put up notifications.</w:t>
      </w:r>
    </w:p>
    <w:p w:rsidR="00F404E4" w:rsidRPr="00F404E4" w:rsidRDefault="00F404E4" w:rsidP="00F404E4">
      <w:pPr>
        <w:pStyle w:val="ListParagraph"/>
        <w:numPr>
          <w:ilvl w:val="0"/>
          <w:numId w:val="2"/>
        </w:numPr>
        <w:rPr>
          <w:bCs/>
          <w:sz w:val="28"/>
          <w:szCs w:val="28"/>
        </w:rPr>
      </w:pPr>
      <w:r w:rsidRPr="00F404E4">
        <w:rPr>
          <w:bCs/>
          <w:sz w:val="28"/>
          <w:szCs w:val="28"/>
        </w:rPr>
        <w:t>Student can register online instead of going to placement department for registration.</w:t>
      </w:r>
    </w:p>
    <w:p w:rsidR="004D1FE8" w:rsidRPr="004D1FE8" w:rsidRDefault="00F404E4" w:rsidP="004D1FE8">
      <w:pPr>
        <w:pStyle w:val="ListParagraph"/>
        <w:numPr>
          <w:ilvl w:val="0"/>
          <w:numId w:val="2"/>
        </w:numPr>
        <w:rPr>
          <w:bCs/>
          <w:sz w:val="28"/>
          <w:szCs w:val="28"/>
        </w:rPr>
      </w:pPr>
      <w:r w:rsidRPr="00F404E4">
        <w:rPr>
          <w:bCs/>
          <w:sz w:val="28"/>
          <w:szCs w:val="28"/>
        </w:rPr>
        <w:t>This system saves time and efforts</w:t>
      </w:r>
    </w:p>
    <w:p w:rsidR="005005D6" w:rsidRPr="00013BCF" w:rsidRDefault="005005D6" w:rsidP="00F404E4">
      <w:pPr>
        <w:rPr>
          <w:b/>
          <w:sz w:val="36"/>
          <w:szCs w:val="36"/>
        </w:rPr>
      </w:pPr>
      <w:r w:rsidRPr="00013BCF">
        <w:rPr>
          <w:b/>
          <w:sz w:val="36"/>
          <w:szCs w:val="36"/>
        </w:rPr>
        <w:t>Features: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Multiple Login</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Job Posting</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Email Notification to faculty for meeting</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Eligibility Criteria for campus recruitment</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Email and SMS Notification to students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Serves the College Administration, Faculty and Students.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24*7 access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Easy to access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Reduced burden of placement committee</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Large choice of job opportunities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Overcome barrier to the recruitment departments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Improving hiring speed and efficiency</w:t>
      </w:r>
    </w:p>
    <w:p w:rsidR="005005D6" w:rsidRPr="00F404E4" w:rsidRDefault="005005D6" w:rsidP="00F404E4">
      <w:pPr>
        <w:rPr>
          <w:bCs/>
          <w:sz w:val="28"/>
          <w:szCs w:val="28"/>
        </w:rPr>
      </w:pPr>
    </w:p>
    <w:p w:rsidR="00F404E4" w:rsidRPr="00F404E4" w:rsidRDefault="00F404E4" w:rsidP="00F404E4">
      <w:pPr>
        <w:rPr>
          <w:sz w:val="28"/>
          <w:szCs w:val="28"/>
        </w:rPr>
      </w:pPr>
    </w:p>
    <w:p w:rsidR="004D1FE8" w:rsidRDefault="004D1FE8" w:rsidP="00F404E4">
      <w:pPr>
        <w:tabs>
          <w:tab w:val="left" w:pos="1391"/>
        </w:tabs>
      </w:pPr>
    </w:p>
    <w:p w:rsidR="004D1FE8" w:rsidRPr="004D1FE8" w:rsidRDefault="004D1FE8" w:rsidP="004D1FE8"/>
    <w:p w:rsidR="004D1FE8" w:rsidRPr="004D1FE8" w:rsidRDefault="004D1FE8" w:rsidP="004D1FE8"/>
    <w:p w:rsidR="004D1FE8" w:rsidRPr="00922982" w:rsidRDefault="00922982" w:rsidP="004D1FE8">
      <w:pPr>
        <w:rPr>
          <w:b/>
          <w:bCs/>
          <w:sz w:val="36"/>
          <w:szCs w:val="36"/>
        </w:rPr>
      </w:pPr>
      <w:r w:rsidRPr="00922982">
        <w:rPr>
          <w:b/>
          <w:bCs/>
          <w:sz w:val="36"/>
          <w:szCs w:val="36"/>
        </w:rPr>
        <w:t>Conclusion:</w:t>
      </w:r>
    </w:p>
    <w:p w:rsidR="004D1FE8" w:rsidRPr="00013BCF" w:rsidRDefault="004D1FE8" w:rsidP="004D1FE8">
      <w:pPr>
        <w:rPr>
          <w:rFonts w:asciiTheme="minorHAnsi" w:hAnsiTheme="minorHAnsi" w:cstheme="minorHAnsi"/>
          <w:bCs/>
          <w:sz w:val="28"/>
          <w:szCs w:val="28"/>
        </w:rPr>
      </w:pPr>
      <w:r w:rsidRPr="00013BCF">
        <w:rPr>
          <w:rFonts w:asciiTheme="minorHAnsi" w:hAnsiTheme="minorHAnsi" w:cstheme="minorHAnsi"/>
          <w:color w:val="333333"/>
          <w:sz w:val="28"/>
          <w:szCs w:val="28"/>
          <w:shd w:val="clear" w:color="auto" w:fill="FFFFFF"/>
        </w:rPr>
        <w:t>This software hence improves the whole placement scenario of the college making it easier for the students not to miss any information of the company coming to the campus and the faculty can give the required orientation in their department.</w:t>
      </w:r>
    </w:p>
    <w:p w:rsidR="00706974" w:rsidRPr="004D1FE8" w:rsidRDefault="00706974" w:rsidP="004D1FE8">
      <w:pPr>
        <w:jc w:val="center"/>
      </w:pPr>
    </w:p>
    <w:sectPr w:rsidR="00706974" w:rsidRPr="004D1FE8" w:rsidSect="0070697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DA8" w:rsidRDefault="00D70DA8" w:rsidP="00F404E4">
      <w:pPr>
        <w:spacing w:after="0" w:line="240" w:lineRule="auto"/>
      </w:pPr>
      <w:r>
        <w:separator/>
      </w:r>
    </w:p>
  </w:endnote>
  <w:endnote w:type="continuationSeparator" w:id="1">
    <w:p w:rsidR="00D70DA8" w:rsidRDefault="00D70DA8" w:rsidP="00F40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font275">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DA8" w:rsidRDefault="00D70DA8" w:rsidP="00F404E4">
      <w:pPr>
        <w:spacing w:after="0" w:line="240" w:lineRule="auto"/>
      </w:pPr>
      <w:r>
        <w:separator/>
      </w:r>
    </w:p>
  </w:footnote>
  <w:footnote w:type="continuationSeparator" w:id="1">
    <w:p w:rsidR="00D70DA8" w:rsidRDefault="00D70DA8" w:rsidP="00F404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4E4" w:rsidRPr="00013BCF" w:rsidRDefault="00F404E4" w:rsidP="00CB5B72">
    <w:pPr>
      <w:pStyle w:val="Header"/>
      <w:tabs>
        <w:tab w:val="clear" w:pos="4680"/>
        <w:tab w:val="clear" w:pos="9360"/>
        <w:tab w:val="left" w:pos="1746"/>
      </w:tabs>
      <w:ind w:left="2574" w:firstLine="1026"/>
      <w:rPr>
        <w:b/>
        <w:bCs/>
        <w:sz w:val="40"/>
        <w:szCs w:val="40"/>
      </w:rPr>
    </w:pPr>
    <w:r w:rsidRPr="00013BCF">
      <w:rPr>
        <w:b/>
        <w:bCs/>
        <w:sz w:val="40"/>
        <w:szCs w:val="40"/>
      </w:rPr>
      <w:t>STUDINDUS</w:t>
    </w:r>
  </w:p>
  <w:p w:rsidR="00F404E4" w:rsidRDefault="00F404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name w:val="WWNum5"/>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
    <w:nsid w:val="08D571E5"/>
    <w:multiLevelType w:val="multilevel"/>
    <w:tmpl w:val="399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D5BFC"/>
    <w:multiLevelType w:val="hybridMultilevel"/>
    <w:tmpl w:val="4B043934"/>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5">
    <w:nsid w:val="36616650"/>
    <w:multiLevelType w:val="hybridMultilevel"/>
    <w:tmpl w:val="C150B7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A214353"/>
    <w:multiLevelType w:val="hybridMultilevel"/>
    <w:tmpl w:val="F50A1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86E6062"/>
    <w:multiLevelType w:val="hybridMultilevel"/>
    <w:tmpl w:val="B15EE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5417F7"/>
    <w:multiLevelType w:val="hybridMultilevel"/>
    <w:tmpl w:val="27B8016E"/>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9">
    <w:nsid w:val="5200157E"/>
    <w:multiLevelType w:val="hybridMultilevel"/>
    <w:tmpl w:val="75CC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8438E3"/>
    <w:multiLevelType w:val="hybridMultilevel"/>
    <w:tmpl w:val="4F6A25AA"/>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4957C6F"/>
    <w:multiLevelType w:val="hybridMultilevel"/>
    <w:tmpl w:val="E164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F8260B"/>
    <w:multiLevelType w:val="hybridMultilevel"/>
    <w:tmpl w:val="7618D3B6"/>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num w:numId="1">
    <w:abstractNumId w:val="0"/>
  </w:num>
  <w:num w:numId="2">
    <w:abstractNumId w:val="1"/>
  </w:num>
  <w:num w:numId="3">
    <w:abstractNumId w:val="2"/>
  </w:num>
  <w:num w:numId="4">
    <w:abstractNumId w:val="11"/>
  </w:num>
  <w:num w:numId="5">
    <w:abstractNumId w:val="7"/>
  </w:num>
  <w:num w:numId="6">
    <w:abstractNumId w:val="6"/>
  </w:num>
  <w:num w:numId="7">
    <w:abstractNumId w:val="10"/>
  </w:num>
  <w:num w:numId="8">
    <w:abstractNumId w:val="9"/>
  </w:num>
  <w:num w:numId="9">
    <w:abstractNumId w:val="12"/>
  </w:num>
  <w:num w:numId="10">
    <w:abstractNumId w:val="8"/>
  </w:num>
  <w:num w:numId="11">
    <w:abstractNumId w:val="4"/>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F404E4"/>
    <w:rsid w:val="00013BCF"/>
    <w:rsid w:val="0004126E"/>
    <w:rsid w:val="00310764"/>
    <w:rsid w:val="004D1FE8"/>
    <w:rsid w:val="005005D6"/>
    <w:rsid w:val="006B7FCE"/>
    <w:rsid w:val="006F6AA3"/>
    <w:rsid w:val="00706974"/>
    <w:rsid w:val="007E159A"/>
    <w:rsid w:val="009174E7"/>
    <w:rsid w:val="00922982"/>
    <w:rsid w:val="009C6F70"/>
    <w:rsid w:val="00C15DD4"/>
    <w:rsid w:val="00CB5B72"/>
    <w:rsid w:val="00CC6815"/>
    <w:rsid w:val="00D31471"/>
    <w:rsid w:val="00D70DA8"/>
    <w:rsid w:val="00DC77C0"/>
    <w:rsid w:val="00E43E14"/>
    <w:rsid w:val="00EA627B"/>
    <w:rsid w:val="00F404E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E4"/>
    <w:pPr>
      <w:suppressAutoHyphens/>
    </w:pPr>
    <w:rPr>
      <w:rFonts w:ascii="Calibri" w:eastAsia="Calibri" w:hAnsi="Calibri" w:cs="font275"/>
      <w:kern w:val="1"/>
      <w:szCs w:val="22"/>
      <w:lang w:bidi="ar-SA"/>
    </w:rPr>
  </w:style>
  <w:style w:type="paragraph" w:styleId="Heading4">
    <w:name w:val="heading 4"/>
    <w:basedOn w:val="Normal"/>
    <w:link w:val="Heading4Char"/>
    <w:uiPriority w:val="9"/>
    <w:qFormat/>
    <w:rsid w:val="006F6AA3"/>
    <w:pPr>
      <w:suppressAutoHyphens w:val="0"/>
      <w:spacing w:before="100" w:beforeAutospacing="1" w:after="100" w:afterAutospacing="1" w:line="240" w:lineRule="auto"/>
      <w:outlineLvl w:val="3"/>
    </w:pPr>
    <w:rPr>
      <w:rFonts w:ascii="Times New Roman" w:eastAsia="Times New Roman" w:hAnsi="Times New Roman" w:cs="Times New Roman"/>
      <w:b/>
      <w:bCs/>
      <w:kern w:val="0"/>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0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4E4"/>
    <w:rPr>
      <w:rFonts w:cs="Mangal"/>
    </w:rPr>
  </w:style>
  <w:style w:type="paragraph" w:styleId="Footer">
    <w:name w:val="footer"/>
    <w:basedOn w:val="Normal"/>
    <w:link w:val="FooterChar"/>
    <w:uiPriority w:val="99"/>
    <w:semiHidden/>
    <w:unhideWhenUsed/>
    <w:rsid w:val="00F404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4E4"/>
    <w:rPr>
      <w:rFonts w:cs="Mangal"/>
    </w:rPr>
  </w:style>
  <w:style w:type="paragraph" w:styleId="ListParagraph">
    <w:name w:val="List Paragraph"/>
    <w:basedOn w:val="Normal"/>
    <w:qFormat/>
    <w:rsid w:val="00F404E4"/>
    <w:pPr>
      <w:ind w:left="720"/>
      <w:contextualSpacing/>
    </w:pPr>
  </w:style>
  <w:style w:type="character" w:customStyle="1" w:styleId="Heading4Char">
    <w:name w:val="Heading 4 Char"/>
    <w:basedOn w:val="DefaultParagraphFont"/>
    <w:link w:val="Heading4"/>
    <w:uiPriority w:val="9"/>
    <w:rsid w:val="006F6A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6AA3"/>
    <w:pPr>
      <w:suppressAutoHyphens w:val="0"/>
      <w:spacing w:before="100" w:beforeAutospacing="1" w:after="100" w:afterAutospacing="1" w:line="240" w:lineRule="auto"/>
    </w:pPr>
    <w:rPr>
      <w:rFonts w:ascii="Times New Roman" w:eastAsia="Times New Roman" w:hAnsi="Times New Roman" w:cs="Times New Roman"/>
      <w:kern w:val="0"/>
      <w:sz w:val="24"/>
      <w:szCs w:val="24"/>
      <w:lang w:bidi="mr-IN"/>
    </w:rPr>
  </w:style>
</w:styles>
</file>

<file path=word/webSettings.xml><?xml version="1.0" encoding="utf-8"?>
<w:webSettings xmlns:r="http://schemas.openxmlformats.org/officeDocument/2006/relationships" xmlns:w="http://schemas.openxmlformats.org/wordprocessingml/2006/main">
  <w:divs>
    <w:div w:id="172650851">
      <w:bodyDiv w:val="1"/>
      <w:marLeft w:val="0"/>
      <w:marRight w:val="0"/>
      <w:marTop w:val="0"/>
      <w:marBottom w:val="0"/>
      <w:divBdr>
        <w:top w:val="none" w:sz="0" w:space="0" w:color="auto"/>
        <w:left w:val="none" w:sz="0" w:space="0" w:color="auto"/>
        <w:bottom w:val="none" w:sz="0" w:space="0" w:color="auto"/>
        <w:right w:val="none" w:sz="0" w:space="0" w:color="auto"/>
      </w:divBdr>
      <w:divsChild>
        <w:div w:id="1554543948">
          <w:marLeft w:val="0"/>
          <w:marRight w:val="0"/>
          <w:marTop w:val="0"/>
          <w:marBottom w:val="0"/>
          <w:divBdr>
            <w:top w:val="none" w:sz="0" w:space="5" w:color="DDDDDD"/>
            <w:left w:val="none" w:sz="0" w:space="7" w:color="DDDDDD"/>
            <w:bottom w:val="single" w:sz="4" w:space="5" w:color="DDDDDD"/>
            <w:right w:val="none" w:sz="0" w:space="7" w:color="DDDDDD"/>
          </w:divBdr>
        </w:div>
      </w:divsChild>
    </w:div>
    <w:div w:id="6057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13</cp:revision>
  <dcterms:created xsi:type="dcterms:W3CDTF">2019-08-16T05:07:00Z</dcterms:created>
  <dcterms:modified xsi:type="dcterms:W3CDTF">2019-08-29T18:11:00Z</dcterms:modified>
</cp:coreProperties>
</file>